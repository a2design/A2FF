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53D" w:rsidRDefault="001F653D" w:rsidP="00A72CD4"/>
    <w:p w:rsidR="00287297" w:rsidRDefault="00287297" w:rsidP="00A72CD4">
      <w:r>
        <w:t>Benchmarking</w:t>
      </w:r>
    </w:p>
    <w:p w:rsidR="00287297" w:rsidRDefault="00287297" w:rsidP="00A72CD4">
      <w:r>
        <w:t>São Francisco</w:t>
      </w:r>
    </w:p>
    <w:p w:rsidR="00287297" w:rsidRDefault="00287297" w:rsidP="00A72CD4">
      <w:hyperlink r:id="rId9" w:history="1">
        <w:r w:rsidRPr="002E26A0">
          <w:rPr>
            <w:rStyle w:val="Hyperlink"/>
          </w:rPr>
          <w:t>http://www.sfgov.org/</w:t>
        </w:r>
      </w:hyperlink>
    </w:p>
    <w:p w:rsidR="00287297" w:rsidRDefault="00287297" w:rsidP="00A72CD4">
      <w:proofErr w:type="spellStart"/>
      <w:proofErr w:type="gramStart"/>
      <w:r>
        <w:t>FixMyStreet</w:t>
      </w:r>
      <w:proofErr w:type="spellEnd"/>
      <w:proofErr w:type="gramEnd"/>
    </w:p>
    <w:p w:rsidR="00287297" w:rsidRDefault="00287297" w:rsidP="00A72CD4">
      <w:hyperlink r:id="rId10" w:history="1">
        <w:r w:rsidRPr="002E26A0">
          <w:rPr>
            <w:rStyle w:val="Hyperlink"/>
          </w:rPr>
          <w:t>http://www.fixmystreet.com/</w:t>
        </w:r>
      </w:hyperlink>
    </w:p>
    <w:p w:rsidR="00287297" w:rsidRDefault="00287297" w:rsidP="00A72CD4">
      <w:r>
        <w:t>Londres</w:t>
      </w:r>
    </w:p>
    <w:p w:rsidR="00287297" w:rsidRDefault="00287297" w:rsidP="00A72CD4">
      <w:hyperlink r:id="rId11" w:history="1">
        <w:r w:rsidRPr="002E26A0">
          <w:rPr>
            <w:rStyle w:val="Hyperlink"/>
          </w:rPr>
          <w:t>http://london.gov.uk/</w:t>
        </w:r>
      </w:hyperlink>
    </w:p>
    <w:p w:rsidR="00287297" w:rsidRDefault="00287297" w:rsidP="00A72CD4">
      <w:r>
        <w:t>Nova York</w:t>
      </w:r>
    </w:p>
    <w:p w:rsidR="00287297" w:rsidRDefault="00287297" w:rsidP="00A72CD4">
      <w:hyperlink r:id="rId12" w:history="1">
        <w:r w:rsidRPr="002E26A0">
          <w:rPr>
            <w:rStyle w:val="Hyperlink"/>
          </w:rPr>
          <w:t>http://www.nyc.gov</w:t>
        </w:r>
      </w:hyperlink>
    </w:p>
    <w:p w:rsidR="00287297" w:rsidRDefault="00287297" w:rsidP="00A72CD4">
      <w:proofErr w:type="spellStart"/>
      <w:r>
        <w:t>Tokio</w:t>
      </w:r>
      <w:proofErr w:type="spellEnd"/>
    </w:p>
    <w:p w:rsidR="00287297" w:rsidRDefault="00287297" w:rsidP="00A72CD4">
      <w:hyperlink r:id="rId13" w:history="1">
        <w:r w:rsidRPr="002E26A0">
          <w:rPr>
            <w:rStyle w:val="Hyperlink"/>
          </w:rPr>
          <w:t>http://www.metro.tokyo.jp/ENGLISH</w:t>
        </w:r>
      </w:hyperlink>
    </w:p>
    <w:p w:rsidR="00287297" w:rsidRDefault="00287297" w:rsidP="00A72CD4">
      <w:proofErr w:type="spellStart"/>
      <w:r>
        <w:t>Shangai</w:t>
      </w:r>
      <w:proofErr w:type="spellEnd"/>
    </w:p>
    <w:p w:rsidR="00287297" w:rsidRDefault="00287297" w:rsidP="00A72CD4">
      <w:hyperlink r:id="rId14" w:history="1">
        <w:r w:rsidRPr="002E26A0">
          <w:rPr>
            <w:rStyle w:val="Hyperlink"/>
          </w:rPr>
          <w:t>http://www.shanghai.gov.cn/</w:t>
        </w:r>
      </w:hyperlink>
    </w:p>
    <w:p w:rsidR="00287297" w:rsidRDefault="00287297" w:rsidP="00A72CD4">
      <w:r>
        <w:t>Seul</w:t>
      </w:r>
    </w:p>
    <w:p w:rsidR="00287297" w:rsidRDefault="008E144D" w:rsidP="00A72CD4">
      <w:hyperlink r:id="rId15" w:history="1">
        <w:r w:rsidRPr="002E26A0">
          <w:rPr>
            <w:rStyle w:val="Hyperlink"/>
          </w:rPr>
          <w:t>http://www.seoul.go.kr/main/index.html</w:t>
        </w:r>
      </w:hyperlink>
    </w:p>
    <w:p w:rsidR="008E144D" w:rsidRDefault="00EF02AE" w:rsidP="00A72CD4">
      <w:r>
        <w:t>Paris</w:t>
      </w:r>
    </w:p>
    <w:p w:rsidR="00EF02AE" w:rsidRDefault="00EF02AE" w:rsidP="00A72CD4">
      <w:hyperlink r:id="rId16" w:history="1">
        <w:r w:rsidRPr="002E26A0">
          <w:rPr>
            <w:rStyle w:val="Hyperlink"/>
          </w:rPr>
          <w:t>http://www.paris.fr/portail/accueil/Portal.lut?page_id=1</w:t>
        </w:r>
      </w:hyperlink>
    </w:p>
    <w:p w:rsidR="008E144D" w:rsidRDefault="008E144D" w:rsidP="00A72CD4">
      <w:r>
        <w:t>São Paulo (Turismo)</w:t>
      </w:r>
    </w:p>
    <w:p w:rsidR="008E144D" w:rsidRDefault="00EF02AE" w:rsidP="00A72CD4">
      <w:hyperlink r:id="rId17" w:history="1">
        <w:r w:rsidRPr="002E26A0">
          <w:rPr>
            <w:rStyle w:val="Hyperlink"/>
          </w:rPr>
          <w:t>http://www.cidadedesaopaulo.com/sp/</w:t>
        </w:r>
      </w:hyperlink>
    </w:p>
    <w:p w:rsidR="00EF02AE" w:rsidRDefault="00EF02AE" w:rsidP="00A72CD4">
      <w:r>
        <w:t>Buenos Aires</w:t>
      </w:r>
    </w:p>
    <w:p w:rsidR="00EF02AE" w:rsidRDefault="00EF02AE" w:rsidP="00A72CD4">
      <w:hyperlink r:id="rId18" w:history="1">
        <w:r w:rsidRPr="002E26A0">
          <w:rPr>
            <w:rStyle w:val="Hyperlink"/>
          </w:rPr>
          <w:t>http://www.buenosaires.gov.ar/</w:t>
        </w:r>
      </w:hyperlink>
    </w:p>
    <w:p w:rsidR="00EF02AE" w:rsidRDefault="00EF02AE" w:rsidP="00A72CD4">
      <w:r>
        <w:t>Barcelona</w:t>
      </w:r>
    </w:p>
    <w:p w:rsidR="00EF02AE" w:rsidRDefault="00EF02AE" w:rsidP="00A72CD4">
      <w:hyperlink r:id="rId19" w:history="1">
        <w:r w:rsidRPr="002E26A0">
          <w:rPr>
            <w:rStyle w:val="Hyperlink"/>
          </w:rPr>
          <w:t>http://www.bcn.cat/english/ihome.htm</w:t>
        </w:r>
      </w:hyperlink>
    </w:p>
    <w:p w:rsidR="00EF02AE" w:rsidRDefault="00EF02AE" w:rsidP="00A72CD4">
      <w:proofErr w:type="spellStart"/>
      <w:r>
        <w:t>Palo</w:t>
      </w:r>
      <w:proofErr w:type="spellEnd"/>
      <w:r>
        <w:t xml:space="preserve"> Alto</w:t>
      </w:r>
    </w:p>
    <w:p w:rsidR="00EF02AE" w:rsidRDefault="00EF02AE" w:rsidP="00A72CD4">
      <w:hyperlink r:id="rId20" w:history="1">
        <w:r w:rsidRPr="002E26A0">
          <w:rPr>
            <w:rStyle w:val="Hyperlink"/>
          </w:rPr>
          <w:t>http://www.cityofpaloalto.org</w:t>
        </w:r>
      </w:hyperlink>
    </w:p>
    <w:p w:rsidR="00EF02AE" w:rsidRDefault="00EF02AE" w:rsidP="00A72CD4">
      <w:proofErr w:type="spellStart"/>
      <w:r>
        <w:t>Phila</w:t>
      </w:r>
      <w:r w:rsidR="00B5072D">
        <w:t>delphia</w:t>
      </w:r>
      <w:proofErr w:type="spellEnd"/>
    </w:p>
    <w:p w:rsidR="00B5072D" w:rsidRDefault="00B5072D" w:rsidP="00A72CD4">
      <w:hyperlink r:id="rId21" w:history="1">
        <w:r w:rsidRPr="002E26A0">
          <w:rPr>
            <w:rStyle w:val="Hyperlink"/>
          </w:rPr>
          <w:t>http://www.phila.gov/</w:t>
        </w:r>
      </w:hyperlink>
    </w:p>
    <w:p w:rsidR="00B5072D" w:rsidRDefault="00B379F8" w:rsidP="00A72CD4">
      <w:proofErr w:type="spellStart"/>
      <w:r>
        <w:t>Vancover</w:t>
      </w:r>
      <w:proofErr w:type="spellEnd"/>
    </w:p>
    <w:p w:rsidR="00B379F8" w:rsidRDefault="00B379F8" w:rsidP="00A72CD4">
      <w:r w:rsidRPr="00B379F8">
        <w:t>http://vancouver.ca/</w:t>
      </w:r>
    </w:p>
    <w:sectPr w:rsidR="00B379F8" w:rsidSect="00342FB6">
      <w:headerReference w:type="default" r:id="rId22"/>
      <w:footerReference w:type="default" r:id="rId23"/>
      <w:headerReference w:type="first" r:id="rId24"/>
      <w:footerReference w:type="first" r:id="rId25"/>
      <w:pgSz w:w="11906" w:h="16838" w:code="9"/>
      <w:pgMar w:top="2552" w:right="849" w:bottom="1985" w:left="2835" w:header="708" w:footer="1072" w:gutter="0"/>
      <w:pgNumType w:chapStyle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2AE" w:rsidRPr="008F1D39" w:rsidRDefault="00EF02AE" w:rsidP="008F1D39">
      <w:r>
        <w:separator/>
      </w:r>
    </w:p>
  </w:endnote>
  <w:endnote w:type="continuationSeparator" w:id="1">
    <w:p w:rsidR="00EF02AE" w:rsidRPr="008F1D39" w:rsidRDefault="00EF02AE" w:rsidP="008F1D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2AE" w:rsidRPr="003A4539" w:rsidRDefault="00EF02AE" w:rsidP="003A4539">
    <w:pPr>
      <w:pStyle w:val="NmerodaPgina"/>
      <w:rPr>
        <w:rStyle w:val="RefernciaSutil"/>
        <w:smallCaps w:val="0"/>
        <w:color w:val="0068A6"/>
        <w:u w:val="none"/>
      </w:rPr>
    </w:pPr>
    <w:r>
      <w:rPr>
        <w:iCs w:val="0"/>
        <w:noProof/>
        <w:lang w:eastAsia="pt-BR"/>
      </w:rPr>
      <w:drawing>
        <wp:anchor distT="0" distB="0" distL="114300" distR="114300" simplePos="0" relativeHeight="251652096" behindDoc="0" locked="0" layoutInCell="1" allowOverlap="1">
          <wp:simplePos x="0" y="0"/>
          <wp:positionH relativeFrom="column">
            <wp:posOffset>133350</wp:posOffset>
          </wp:positionH>
          <wp:positionV relativeFrom="paragraph">
            <wp:posOffset>36830</wp:posOffset>
          </wp:positionV>
          <wp:extent cx="2094865" cy="342900"/>
          <wp:effectExtent l="19050" t="0" r="635" b="0"/>
          <wp:wrapThrough wrapText="bothSides">
            <wp:wrapPolygon edited="0">
              <wp:start x="-196" y="0"/>
              <wp:lineTo x="-196" y="20400"/>
              <wp:lineTo x="21607" y="20400"/>
              <wp:lineTo x="21607" y="0"/>
              <wp:lineTo x="-196" y="0"/>
            </wp:wrapPolygon>
          </wp:wrapThrough>
          <wp:docPr id="13" name="Picture 11" descr="enderecoRGB_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enderecoRGB_0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4865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>
        <v:line id="_x0000_s2054" style="position:absolute;left:0;text-align:left;z-index:-251661312;mso-position-horizontal-relative:text;mso-position-vertical-relative:text" from="2.25pt,-7.6pt" to="413.25pt,-7.6pt" strokecolor="#0068a6" strokeweight=".99pt">
          <v:stroke color2="#faad73" joinstyle="miter"/>
        </v:line>
      </w:pict>
    </w:r>
    <w:r w:rsidRPr="003A4539">
      <w:rPr>
        <w:rStyle w:val="RefernciaSutil"/>
        <w:smallCaps w:val="0"/>
        <w:color w:val="0068A6"/>
        <w:u w:val="none"/>
      </w:rPr>
      <w:fldChar w:fldCharType="begin"/>
    </w:r>
    <w:r w:rsidRPr="003A4539">
      <w:rPr>
        <w:rStyle w:val="RefernciaSutil"/>
        <w:smallCaps w:val="0"/>
        <w:color w:val="0068A6"/>
        <w:u w:val="none"/>
      </w:rPr>
      <w:instrText xml:space="preserve"> PAGE </w:instrText>
    </w:r>
    <w:r w:rsidRPr="003A4539">
      <w:rPr>
        <w:rStyle w:val="RefernciaSutil"/>
        <w:smallCaps w:val="0"/>
        <w:color w:val="0068A6"/>
        <w:u w:val="none"/>
      </w:rPr>
      <w:fldChar w:fldCharType="separate"/>
    </w:r>
    <w:r w:rsidR="00B379F8">
      <w:rPr>
        <w:rStyle w:val="RefernciaSutil"/>
        <w:smallCaps w:val="0"/>
        <w:noProof/>
        <w:color w:val="0068A6"/>
        <w:u w:val="none"/>
      </w:rPr>
      <w:t>2</w:t>
    </w:r>
    <w:r w:rsidRPr="003A4539">
      <w:rPr>
        <w:rStyle w:val="RefernciaSutil"/>
        <w:smallCaps w:val="0"/>
        <w:color w:val="0068A6"/>
        <w:u w:val="none"/>
      </w:rPr>
      <w:fldChar w:fldCharType="end"/>
    </w:r>
    <w:r w:rsidRPr="003A4539">
      <w:rPr>
        <w:rStyle w:val="RefernciaSutil"/>
        <w:smallCaps w:val="0"/>
        <w:color w:val="0068A6"/>
        <w:u w:val="none"/>
      </w:rPr>
      <w:t xml:space="preserve"> de </w:t>
    </w:r>
    <w:r w:rsidRPr="003A4539">
      <w:rPr>
        <w:rStyle w:val="RefernciaSutil"/>
        <w:smallCaps w:val="0"/>
        <w:color w:val="0068A6"/>
        <w:u w:val="none"/>
      </w:rPr>
      <w:fldChar w:fldCharType="begin"/>
    </w:r>
    <w:r w:rsidRPr="003A4539">
      <w:rPr>
        <w:rStyle w:val="RefernciaSutil"/>
        <w:smallCaps w:val="0"/>
        <w:color w:val="0068A6"/>
        <w:u w:val="none"/>
      </w:rPr>
      <w:instrText xml:space="preserve"> NUMPAGES  </w:instrText>
    </w:r>
    <w:r w:rsidRPr="003A4539">
      <w:rPr>
        <w:rStyle w:val="RefernciaSutil"/>
        <w:smallCaps w:val="0"/>
        <w:color w:val="0068A6"/>
        <w:u w:val="none"/>
      </w:rPr>
      <w:fldChar w:fldCharType="separate"/>
    </w:r>
    <w:r w:rsidR="00B379F8">
      <w:rPr>
        <w:rStyle w:val="RefernciaSutil"/>
        <w:smallCaps w:val="0"/>
        <w:noProof/>
        <w:color w:val="0068A6"/>
        <w:u w:val="none"/>
      </w:rPr>
      <w:t>2</w:t>
    </w:r>
    <w:r w:rsidRPr="003A4539">
      <w:rPr>
        <w:rStyle w:val="RefernciaSutil"/>
        <w:smallCaps w:val="0"/>
        <w:color w:val="0068A6"/>
        <w:u w:val="none"/>
      </w:rPr>
      <w:fldChar w:fldCharType="end"/>
    </w:r>
  </w:p>
  <w:p w:rsidR="00EF02AE" w:rsidRDefault="00EF02A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2AE" w:rsidRDefault="00EF02A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133350</wp:posOffset>
          </wp:positionH>
          <wp:positionV relativeFrom="paragraph">
            <wp:posOffset>-257810</wp:posOffset>
          </wp:positionV>
          <wp:extent cx="2094865" cy="342900"/>
          <wp:effectExtent l="19050" t="0" r="635" b="0"/>
          <wp:wrapThrough wrapText="bothSides">
            <wp:wrapPolygon edited="0">
              <wp:start x="-196" y="0"/>
              <wp:lineTo x="-196" y="20400"/>
              <wp:lineTo x="21607" y="20400"/>
              <wp:lineTo x="21607" y="0"/>
              <wp:lineTo x="-196" y="0"/>
            </wp:wrapPolygon>
          </wp:wrapThrough>
          <wp:docPr id="10" name="Picture 11" descr="enderecoRGB_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enderecoRGB_0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4865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line id="_x0000_s2057" style="position:absolute;left:0;text-align:left;z-index:-251656192;mso-position-horizontal-relative:page;mso-position-vertical-relative:page" from="2in,744.05pt" to="555pt,744.05pt" strokecolor="#0068a6" strokeweight=".99pt">
          <v:stroke color2="#faad73" joinstyle="miter"/>
          <w10:wrap anchorx="page" anchory="page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2AE" w:rsidRPr="008F1D39" w:rsidRDefault="00EF02AE" w:rsidP="008F1D39">
      <w:r>
        <w:separator/>
      </w:r>
    </w:p>
  </w:footnote>
  <w:footnote w:type="continuationSeparator" w:id="1">
    <w:p w:rsidR="00EF02AE" w:rsidRPr="008F1D39" w:rsidRDefault="00EF02AE" w:rsidP="008F1D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2AE" w:rsidRDefault="00EF02A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-1219200</wp:posOffset>
          </wp:positionH>
          <wp:positionV relativeFrom="paragraph">
            <wp:posOffset>93345</wp:posOffset>
          </wp:positionV>
          <wp:extent cx="923925" cy="600075"/>
          <wp:effectExtent l="19050" t="0" r="9525" b="0"/>
          <wp:wrapThrough wrapText="bothSides">
            <wp:wrapPolygon edited="0">
              <wp:start x="-445" y="0"/>
              <wp:lineTo x="-445" y="21257"/>
              <wp:lineTo x="21823" y="21257"/>
              <wp:lineTo x="21823" y="0"/>
              <wp:lineTo x="-445" y="0"/>
            </wp:wrapPolygon>
          </wp:wrapThrough>
          <wp:docPr id="15" name="Picture 2" descr="logo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A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20955</wp:posOffset>
          </wp:positionH>
          <wp:positionV relativeFrom="paragraph">
            <wp:posOffset>84455</wp:posOffset>
          </wp:positionV>
          <wp:extent cx="1520825" cy="575945"/>
          <wp:effectExtent l="19050" t="0" r="3175" b="0"/>
          <wp:wrapNone/>
          <wp:docPr id="14" name="Picture 2" descr="C:\Users\adriano\Desktop\endereco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riano\Desktop\enderecoRGB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825" cy="575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>
        <v:rect id="_x0000_s2053" style="position:absolute;left:0;text-align:left;margin-left:2.25pt;margin-top:73.15pt;width:411pt;height:4.25pt;z-index:-251662336;mso-position-horizontal-relative:text;mso-position-vertical-relative:text;v-text-anchor:middle" fillcolor="#0068a6" stroked="f">
          <v:fill color2="#faad73"/>
          <v:stroke joinstyle="round"/>
        </v:rect>
      </w:pict>
    </w:r>
    <w:r>
      <w:pict>
        <v:rect id="_x0000_s2052" style="position:absolute;left:0;text-align:left;margin-left:-96.4pt;margin-top:73.15pt;width:99.2pt;height:4.25pt;z-index:-251663360;mso-position-horizontal-relative:text;mso-position-vertical-relative:text;v-text-anchor:middle" fillcolor="#ddd" stroked="f">
          <v:fill color2="#222"/>
          <v:stroke joinstyle="round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2AE" w:rsidRDefault="00EF02A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-1220470</wp:posOffset>
          </wp:positionH>
          <wp:positionV relativeFrom="paragraph">
            <wp:posOffset>93345</wp:posOffset>
          </wp:positionV>
          <wp:extent cx="923925" cy="600075"/>
          <wp:effectExtent l="19050" t="0" r="9525" b="0"/>
          <wp:wrapThrough wrapText="bothSides">
            <wp:wrapPolygon edited="0">
              <wp:start x="-445" y="0"/>
              <wp:lineTo x="-445" y="21257"/>
              <wp:lineTo x="21823" y="21257"/>
              <wp:lineTo x="21823" y="0"/>
              <wp:lineTo x="-445" y="0"/>
            </wp:wrapPolygon>
          </wp:wrapThrough>
          <wp:docPr id="12" name="Picture 2" descr="logo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A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21590</wp:posOffset>
          </wp:positionH>
          <wp:positionV relativeFrom="paragraph">
            <wp:posOffset>82550</wp:posOffset>
          </wp:positionV>
          <wp:extent cx="1520825" cy="571500"/>
          <wp:effectExtent l="19050" t="0" r="3175" b="0"/>
          <wp:wrapNone/>
          <wp:docPr id="11" name="Picture 2" descr="C:\Users\adriano\Desktop\endereco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riano\Desktop\enderecoRGB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825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rect id="_x0000_s2055" style="position:absolute;left:0;text-align:left;margin-left:-96.4pt;margin-top:73.15pt;width:99.2pt;height:4.25pt;z-index:-251658240;mso-position-horizontal-relative:text;mso-position-vertical-relative:text;v-text-anchor:middle" fillcolor="#ddd" stroked="f">
          <v:fill color2="#222"/>
          <v:stroke joinstyle="round"/>
        </v:rect>
      </w:pict>
    </w:r>
    <w:r>
      <w:rPr>
        <w:noProof/>
        <w:lang w:eastAsia="pt-BR"/>
      </w:rPr>
      <w:pict>
        <v:rect id="_x0000_s2056" style="position:absolute;left:0;text-align:left;margin-left:2.25pt;margin-top:73.15pt;width:411pt;height:4.25pt;z-index:-251657216;mso-position-horizontal-relative:text;mso-position-vertical-relative:text;v-text-anchor:middle" fillcolor="#0068a6" stroked="f">
          <v:fill color2="#faad73"/>
          <v:stroke joinstyle="round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4"/>
    <w:lvl w:ilvl="0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15"/>
    <w:lvl w:ilvl="0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/>
      </w:rPr>
    </w:lvl>
  </w:abstractNum>
  <w:abstractNum w:abstractNumId="2">
    <w:nsid w:val="00000004"/>
    <w:multiLevelType w:val="singleLevel"/>
    <w:tmpl w:val="00000004"/>
    <w:name w:val="WW8Num40"/>
    <w:lvl w:ilvl="0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/>
      </w:rPr>
    </w:lvl>
  </w:abstractNum>
  <w:abstractNum w:abstractNumId="3">
    <w:nsid w:val="027450A0"/>
    <w:multiLevelType w:val="hybridMultilevel"/>
    <w:tmpl w:val="C32E4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40035D"/>
    <w:multiLevelType w:val="hybridMultilevel"/>
    <w:tmpl w:val="6D7A6E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842C5"/>
    <w:multiLevelType w:val="hybridMultilevel"/>
    <w:tmpl w:val="64708F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6869D8"/>
    <w:multiLevelType w:val="hybridMultilevel"/>
    <w:tmpl w:val="DF2C1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006AB2"/>
    <w:multiLevelType w:val="hybridMultilevel"/>
    <w:tmpl w:val="DADE2332"/>
    <w:lvl w:ilvl="0" w:tplc="E38064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972922"/>
    <w:multiLevelType w:val="hybridMultilevel"/>
    <w:tmpl w:val="8D8A5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E35D8C"/>
    <w:multiLevelType w:val="hybridMultilevel"/>
    <w:tmpl w:val="2A58F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174713"/>
    <w:multiLevelType w:val="hybridMultilevel"/>
    <w:tmpl w:val="B838E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6D6337"/>
    <w:multiLevelType w:val="hybridMultilevel"/>
    <w:tmpl w:val="DF2C1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4C1CD9"/>
    <w:multiLevelType w:val="hybridMultilevel"/>
    <w:tmpl w:val="DF2C1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3A0383"/>
    <w:multiLevelType w:val="hybridMultilevel"/>
    <w:tmpl w:val="DF2C1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97F3A"/>
    <w:multiLevelType w:val="hybridMultilevel"/>
    <w:tmpl w:val="33A23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AF5FD8"/>
    <w:multiLevelType w:val="hybridMultilevel"/>
    <w:tmpl w:val="75829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9D5C7B"/>
    <w:multiLevelType w:val="hybridMultilevel"/>
    <w:tmpl w:val="DF2C1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3D4F53"/>
    <w:multiLevelType w:val="hybridMultilevel"/>
    <w:tmpl w:val="DF2C1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8"/>
  </w:num>
  <w:num w:numId="5">
    <w:abstractNumId w:val="0"/>
  </w:num>
  <w:num w:numId="6">
    <w:abstractNumId w:val="15"/>
  </w:num>
  <w:num w:numId="7">
    <w:abstractNumId w:val="3"/>
  </w:num>
  <w:num w:numId="8">
    <w:abstractNumId w:val="10"/>
  </w:num>
  <w:num w:numId="9">
    <w:abstractNumId w:val="9"/>
  </w:num>
  <w:num w:numId="10">
    <w:abstractNumId w:val="4"/>
  </w:num>
  <w:num w:numId="11">
    <w:abstractNumId w:val="11"/>
  </w:num>
  <w:num w:numId="12">
    <w:abstractNumId w:val="5"/>
  </w:num>
  <w:num w:numId="13">
    <w:abstractNumId w:val="7"/>
  </w:num>
  <w:num w:numId="14">
    <w:abstractNumId w:val="16"/>
  </w:num>
  <w:num w:numId="15">
    <w:abstractNumId w:val="6"/>
  </w:num>
  <w:num w:numId="16">
    <w:abstractNumId w:val="17"/>
  </w:num>
  <w:num w:numId="17">
    <w:abstractNumId w:val="1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formatting="1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8">
      <o:colormenu v:ext="edit" strokecolor="none" shadow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059A4"/>
    <w:rsid w:val="00053381"/>
    <w:rsid w:val="00070D67"/>
    <w:rsid w:val="001F653D"/>
    <w:rsid w:val="00236B4F"/>
    <w:rsid w:val="00244250"/>
    <w:rsid w:val="00287297"/>
    <w:rsid w:val="00342FB6"/>
    <w:rsid w:val="00371D1D"/>
    <w:rsid w:val="003A4539"/>
    <w:rsid w:val="00412FE8"/>
    <w:rsid w:val="004624B9"/>
    <w:rsid w:val="004904B7"/>
    <w:rsid w:val="004E0777"/>
    <w:rsid w:val="004E302B"/>
    <w:rsid w:val="00512AB9"/>
    <w:rsid w:val="00593351"/>
    <w:rsid w:val="00665534"/>
    <w:rsid w:val="006D1426"/>
    <w:rsid w:val="006E7467"/>
    <w:rsid w:val="007A2B85"/>
    <w:rsid w:val="007E17EA"/>
    <w:rsid w:val="00813E95"/>
    <w:rsid w:val="008B5C77"/>
    <w:rsid w:val="008C0B2A"/>
    <w:rsid w:val="008D0608"/>
    <w:rsid w:val="008E144D"/>
    <w:rsid w:val="008F1D39"/>
    <w:rsid w:val="0092760F"/>
    <w:rsid w:val="0095417E"/>
    <w:rsid w:val="009659C2"/>
    <w:rsid w:val="00980CF4"/>
    <w:rsid w:val="00A72CD4"/>
    <w:rsid w:val="00B379F8"/>
    <w:rsid w:val="00B5072D"/>
    <w:rsid w:val="00BB42F5"/>
    <w:rsid w:val="00C65909"/>
    <w:rsid w:val="00C9173F"/>
    <w:rsid w:val="00CB0373"/>
    <w:rsid w:val="00D04857"/>
    <w:rsid w:val="00D25B21"/>
    <w:rsid w:val="00D57C16"/>
    <w:rsid w:val="00D84547"/>
    <w:rsid w:val="00E059A4"/>
    <w:rsid w:val="00E34F50"/>
    <w:rsid w:val="00E44725"/>
    <w:rsid w:val="00E938BB"/>
    <w:rsid w:val="00ED1245"/>
    <w:rsid w:val="00EF02AE"/>
    <w:rsid w:val="00F14A10"/>
    <w:rsid w:val="00F42A7A"/>
    <w:rsid w:val="00FC2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>
      <o:colormenu v:ext="edit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73F"/>
    <w:pPr>
      <w:spacing w:after="200" w:line="360" w:lineRule="auto"/>
      <w:jc w:val="both"/>
    </w:pPr>
    <w:rPr>
      <w:rFonts w:ascii="Trebuchet MS" w:hAnsi="Trebuchet MS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57C16"/>
    <w:pPr>
      <w:keepNext/>
      <w:keepLines/>
      <w:pageBreakBefore/>
      <w:spacing w:after="240"/>
      <w:outlineLvl w:val="0"/>
    </w:pPr>
    <w:rPr>
      <w:rFonts w:eastAsia="Times New Roman"/>
      <w:b/>
      <w:bCs/>
      <w:color w:val="0068A6"/>
      <w:spacing w:val="-20"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2A7A"/>
    <w:pPr>
      <w:keepNext/>
      <w:keepLines/>
      <w:pBdr>
        <w:bottom w:val="single" w:sz="4" w:space="1" w:color="BFBFBF"/>
      </w:pBdr>
      <w:spacing w:after="360" w:line="240" w:lineRule="auto"/>
      <w:outlineLvl w:val="1"/>
    </w:pPr>
    <w:rPr>
      <w:rFonts w:eastAsia="Times New Roman"/>
      <w:b/>
      <w:bCs/>
      <w:smallCaps/>
      <w:color w:val="003453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5417E"/>
    <w:pPr>
      <w:keepNext/>
      <w:keepLines/>
      <w:tabs>
        <w:tab w:val="left" w:pos="284"/>
      </w:tabs>
      <w:spacing w:before="240" w:after="120"/>
      <w:outlineLvl w:val="2"/>
    </w:pPr>
    <w:rPr>
      <w:rFonts w:eastAsia="Times New Roman"/>
      <w:b/>
      <w:bCs/>
      <w:caps/>
      <w:color w:val="7F7F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1F653D"/>
    <w:rPr>
      <w:rFonts w:eastAsia="Times New Roman"/>
      <w:sz w:val="22"/>
      <w:szCs w:val="22"/>
      <w:lang w:val="en-US"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F653D"/>
    <w:rPr>
      <w:rFonts w:eastAsia="Times New Roman"/>
      <w:sz w:val="22"/>
      <w:szCs w:val="22"/>
      <w:lang w:val="en-US" w:eastAsia="en-US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6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653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F6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F653D"/>
  </w:style>
  <w:style w:type="paragraph" w:styleId="Rodap">
    <w:name w:val="footer"/>
    <w:basedOn w:val="Normal"/>
    <w:link w:val="RodapChar"/>
    <w:uiPriority w:val="99"/>
    <w:unhideWhenUsed/>
    <w:rsid w:val="001F6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53D"/>
  </w:style>
  <w:style w:type="character" w:customStyle="1" w:styleId="Ttulo1Char">
    <w:name w:val="Título 1 Char"/>
    <w:basedOn w:val="Fontepargpadro"/>
    <w:link w:val="Ttulo1"/>
    <w:uiPriority w:val="9"/>
    <w:rsid w:val="00D57C16"/>
    <w:rPr>
      <w:rFonts w:ascii="Trebuchet MS" w:eastAsia="Times New Roman" w:hAnsi="Trebuchet MS" w:cs="Times New Roman"/>
      <w:b/>
      <w:bCs/>
      <w:color w:val="0068A6"/>
      <w:spacing w:val="-20"/>
      <w:sz w:val="40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C0B2A"/>
    <w:pPr>
      <w:outlineLvl w:val="9"/>
    </w:pPr>
    <w:rPr>
      <w:lang w:val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1F653D"/>
    <w:pPr>
      <w:spacing w:after="0" w:line="240" w:lineRule="auto"/>
      <w:ind w:left="220" w:hanging="22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D84547"/>
    <w:pPr>
      <w:tabs>
        <w:tab w:val="right" w:leader="dot" w:pos="8212"/>
      </w:tabs>
      <w:spacing w:after="0"/>
    </w:pPr>
    <w:rPr>
      <w:b/>
    </w:rPr>
  </w:style>
  <w:style w:type="character" w:styleId="Hyperlink">
    <w:name w:val="Hyperlink"/>
    <w:basedOn w:val="Fontepargpadro"/>
    <w:uiPriority w:val="99"/>
    <w:unhideWhenUsed/>
    <w:rsid w:val="008C0B2A"/>
    <w:rPr>
      <w:color w:val="FF9900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2A7A"/>
    <w:rPr>
      <w:rFonts w:ascii="Trebuchet MS" w:eastAsia="Times New Roman" w:hAnsi="Trebuchet MS" w:cs="Times New Roman"/>
      <w:b/>
      <w:bCs/>
      <w:smallCaps/>
      <w:color w:val="003453"/>
      <w:sz w:val="28"/>
      <w:szCs w:val="26"/>
    </w:rPr>
  </w:style>
  <w:style w:type="paragraph" w:styleId="Corpodetexto">
    <w:name w:val="Body Text"/>
    <w:basedOn w:val="Normal"/>
    <w:link w:val="CorpodetextoChar"/>
    <w:semiHidden/>
    <w:rsid w:val="00D57C16"/>
    <w:pPr>
      <w:suppressAutoHyphens/>
      <w:spacing w:after="240"/>
      <w:ind w:left="284"/>
    </w:pPr>
    <w:rPr>
      <w:rFonts w:eastAsia="Times New Roman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semiHidden/>
    <w:rsid w:val="00D57C16"/>
    <w:rPr>
      <w:rFonts w:ascii="Trebuchet MS" w:eastAsia="Times New Roman" w:hAnsi="Trebuchet MS" w:cs="Times New Roman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D57C1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95417E"/>
    <w:rPr>
      <w:rFonts w:ascii="Trebuchet MS" w:eastAsia="Times New Roman" w:hAnsi="Trebuchet MS" w:cs="Times New Roman"/>
      <w:b/>
      <w:bCs/>
      <w:caps/>
      <w:color w:val="7F7F7F"/>
    </w:rPr>
  </w:style>
  <w:style w:type="character" w:customStyle="1" w:styleId="FootnoteCharacters">
    <w:name w:val="Footnote Characters"/>
    <w:basedOn w:val="Fontepargpadro"/>
    <w:rsid w:val="007A2B8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rsid w:val="007A2B85"/>
    <w:pPr>
      <w:suppressAutoHyphens/>
      <w:spacing w:after="0"/>
      <w:jc w:val="left"/>
    </w:pPr>
    <w:rPr>
      <w:rFonts w:eastAsia="Times New Roman"/>
      <w:sz w:val="20"/>
      <w:szCs w:val="20"/>
      <w:lang w:eastAsia="ar-SA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7A2B85"/>
    <w:rPr>
      <w:rFonts w:ascii="Trebuchet MS" w:eastAsia="Times New Roman" w:hAnsi="Trebuchet MS" w:cs="Times New Roman"/>
      <w:sz w:val="20"/>
      <w:szCs w:val="20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7A2B85"/>
    <w:rPr>
      <w:color w:val="80808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593351"/>
    <w:pPr>
      <w:tabs>
        <w:tab w:val="right" w:leader="dot" w:pos="8212"/>
      </w:tabs>
      <w:spacing w:after="0"/>
      <w:ind w:left="238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7A2B85"/>
    <w:pPr>
      <w:spacing w:after="100"/>
      <w:ind w:left="480"/>
    </w:pPr>
  </w:style>
  <w:style w:type="character" w:styleId="RefernciaSutil">
    <w:name w:val="Subtle Reference"/>
    <w:basedOn w:val="Fontepargpadro"/>
    <w:uiPriority w:val="31"/>
    <w:qFormat/>
    <w:rsid w:val="00593351"/>
    <w:rPr>
      <w:smallCaps/>
      <w:color w:val="003453"/>
      <w:u w:val="single"/>
    </w:rPr>
  </w:style>
  <w:style w:type="paragraph" w:styleId="Citao">
    <w:name w:val="Quote"/>
    <w:basedOn w:val="Normal"/>
    <w:next w:val="Normal"/>
    <w:link w:val="CitaoChar"/>
    <w:uiPriority w:val="29"/>
    <w:qFormat/>
    <w:rsid w:val="00665534"/>
    <w:pPr>
      <w:jc w:val="right"/>
    </w:pPr>
    <w:rPr>
      <w:i/>
      <w:iCs/>
      <w:color w:val="0068A6"/>
    </w:rPr>
  </w:style>
  <w:style w:type="character" w:customStyle="1" w:styleId="CitaoChar">
    <w:name w:val="Citação Char"/>
    <w:basedOn w:val="Fontepargpadro"/>
    <w:link w:val="Citao"/>
    <w:uiPriority w:val="29"/>
    <w:rsid w:val="00665534"/>
    <w:rPr>
      <w:rFonts w:ascii="Trebuchet MS" w:hAnsi="Trebuchet MS"/>
      <w:i/>
      <w:iCs/>
      <w:color w:val="0068A6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665534"/>
    <w:pPr>
      <w:pBdr>
        <w:bottom w:val="single" w:sz="8" w:space="4" w:color="FF9900"/>
      </w:pBdr>
      <w:spacing w:after="300" w:line="240" w:lineRule="auto"/>
      <w:contextualSpacing/>
    </w:pPr>
    <w:rPr>
      <w:rFonts w:eastAsia="Times New Roman"/>
      <w:b/>
      <w:color w:val="0068A6"/>
      <w:spacing w:val="-5"/>
      <w:kern w:val="28"/>
      <w:sz w:val="80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65534"/>
    <w:rPr>
      <w:rFonts w:ascii="Trebuchet MS" w:eastAsia="Times New Roman" w:hAnsi="Trebuchet MS" w:cs="Times New Roman"/>
      <w:b/>
      <w:color w:val="0068A6"/>
      <w:spacing w:val="-5"/>
      <w:kern w:val="28"/>
      <w:sz w:val="80"/>
      <w:szCs w:val="52"/>
    </w:rPr>
  </w:style>
  <w:style w:type="paragraph" w:customStyle="1" w:styleId="NomedoCliente">
    <w:name w:val="Nome do Cliente"/>
    <w:basedOn w:val="SemEspaamento"/>
    <w:qFormat/>
    <w:rsid w:val="00665534"/>
    <w:pPr>
      <w:framePr w:hSpace="567" w:wrap="around" w:vAnchor="page" w:hAnchor="page" w:x="4928" w:y="5563"/>
      <w:ind w:left="142"/>
    </w:pPr>
    <w:rPr>
      <w:rFonts w:ascii="Trebuchet MS" w:hAnsi="Trebuchet MS"/>
      <w:b/>
      <w:smallCaps/>
      <w:color w:val="0068A6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5534"/>
    <w:pPr>
      <w:numPr>
        <w:ilvl w:val="1"/>
      </w:numPr>
    </w:pPr>
    <w:rPr>
      <w:rFonts w:eastAsia="Times New Roman"/>
      <w:iCs/>
      <w:color w:val="7F7F7F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65534"/>
    <w:rPr>
      <w:rFonts w:ascii="Trebuchet MS" w:eastAsia="Times New Roman" w:hAnsi="Trebuchet MS" w:cs="Times New Roman"/>
      <w:iCs/>
      <w:color w:val="7F7F7F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3A4539"/>
    <w:rPr>
      <w:i/>
      <w:iCs/>
      <w:color w:val="53BEFF"/>
    </w:rPr>
  </w:style>
  <w:style w:type="paragraph" w:customStyle="1" w:styleId="NmerodaPgina">
    <w:name w:val="Número da Página"/>
    <w:basedOn w:val="Subttulo"/>
    <w:qFormat/>
    <w:rsid w:val="003A4539"/>
    <w:pPr>
      <w:jc w:val="right"/>
    </w:pPr>
    <w:rPr>
      <w:color w:val="0068A6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etro.tokyo.jp/ENGLISH" TargetMode="External"/><Relationship Id="rId18" Type="http://schemas.openxmlformats.org/officeDocument/2006/relationships/hyperlink" Target="http://www.buenosaires.gov.ar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www.phila.gov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nyc.gov" TargetMode="External"/><Relationship Id="rId17" Type="http://schemas.openxmlformats.org/officeDocument/2006/relationships/hyperlink" Target="http://www.cidadedesaopaulo.com/sp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www.paris.fr/portail/accueil/Portal.lut?page_id=1" TargetMode="External"/><Relationship Id="rId20" Type="http://schemas.openxmlformats.org/officeDocument/2006/relationships/hyperlink" Target="http://www.cityofpaloalto.or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ndon.gov.uk/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www.seoul.go.kr/main/index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fixmystreet.com/" TargetMode="External"/><Relationship Id="rId19" Type="http://schemas.openxmlformats.org/officeDocument/2006/relationships/hyperlink" Target="http://www.bcn.cat/english/ihome.ht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sfgov.org/" TargetMode="External"/><Relationship Id="rId14" Type="http://schemas.openxmlformats.org/officeDocument/2006/relationships/hyperlink" Target="http://www.shanghai.gov.cn/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2008-07-15T00:00:00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48E342-6044-4ACC-A9AD-6BD5B7850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187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[Digite o nome do Cliente]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José Perosa</dc:creator>
  <cp:lastModifiedBy>Adriano Ribeiro</cp:lastModifiedBy>
  <cp:revision>5</cp:revision>
  <cp:lastPrinted>2008-07-15T18:47:00Z</cp:lastPrinted>
  <dcterms:created xsi:type="dcterms:W3CDTF">2010-03-01T20:32:00Z</dcterms:created>
  <dcterms:modified xsi:type="dcterms:W3CDTF">2010-03-01T21:08:00Z</dcterms:modified>
</cp:coreProperties>
</file>